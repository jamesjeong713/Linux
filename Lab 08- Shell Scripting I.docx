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371C1" w:rsidRPr="000A35BD" w:rsidRDefault="000A35BD">
      <w:pPr>
        <w:rPr>
          <w:b/>
          <w:sz w:val="22"/>
          <w:szCs w:val="22"/>
        </w:rPr>
      </w:pPr>
      <w:bookmarkStart w:id="0" w:name="_GoBack"/>
      <w:bookmarkEnd w:id="0"/>
      <w:r w:rsidRPr="000A35BD">
        <w:rPr>
          <w:b/>
          <w:bCs/>
          <w:sz w:val="22"/>
          <w:szCs w:val="22"/>
        </w:rPr>
        <w:t>CST8102</w:t>
      </w:r>
      <w:r w:rsidR="00845FBF" w:rsidRPr="000A35BD">
        <w:rPr>
          <w:b/>
          <w:bCs/>
          <w:sz w:val="22"/>
          <w:szCs w:val="22"/>
        </w:rPr>
        <w:t>-1</w:t>
      </w:r>
      <w:r w:rsidR="00DA4FB7">
        <w:rPr>
          <w:b/>
          <w:bCs/>
          <w:sz w:val="22"/>
          <w:szCs w:val="22"/>
        </w:rPr>
        <w:t>6F</w:t>
      </w:r>
      <w:r w:rsidR="00B371C1" w:rsidRPr="000A35BD">
        <w:rPr>
          <w:sz w:val="22"/>
          <w:szCs w:val="22"/>
        </w:rPr>
        <w:t xml:space="preserve"> </w:t>
      </w:r>
      <w:r w:rsidR="006B28EC">
        <w:rPr>
          <w:b/>
          <w:sz w:val="22"/>
          <w:szCs w:val="22"/>
        </w:rPr>
        <w:t>Lab8</w:t>
      </w:r>
      <w:r w:rsidR="00B371C1" w:rsidRPr="000A35BD">
        <w:rPr>
          <w:b/>
          <w:sz w:val="22"/>
          <w:szCs w:val="22"/>
        </w:rPr>
        <w:t xml:space="preserve">    </w:t>
      </w:r>
      <w:r>
        <w:rPr>
          <w:b/>
          <w:sz w:val="22"/>
          <w:szCs w:val="22"/>
        </w:rPr>
        <w:t xml:space="preserve">             </w:t>
      </w:r>
      <w:r w:rsidRPr="000A35BD">
        <w:rPr>
          <w:b/>
          <w:sz w:val="22"/>
          <w:szCs w:val="22"/>
        </w:rPr>
        <w:t xml:space="preserve"> </w:t>
      </w:r>
      <w:r w:rsidR="00B371C1" w:rsidRPr="000A35BD">
        <w:rPr>
          <w:b/>
          <w:sz w:val="22"/>
          <w:szCs w:val="22"/>
        </w:rPr>
        <w:t>Nam</w:t>
      </w:r>
      <w:r w:rsidRPr="000A35BD">
        <w:rPr>
          <w:b/>
          <w:sz w:val="22"/>
          <w:szCs w:val="22"/>
        </w:rPr>
        <w:t>e:_______________________   Section#</w:t>
      </w:r>
      <w:r w:rsidR="00B371C1" w:rsidRPr="000A35BD">
        <w:rPr>
          <w:b/>
          <w:sz w:val="22"/>
          <w:szCs w:val="22"/>
        </w:rPr>
        <w:t>: _____________</w:t>
      </w:r>
    </w:p>
    <w:p w:rsidR="00B371C1" w:rsidRPr="000A35BD" w:rsidRDefault="00B371C1">
      <w:pPr>
        <w:rPr>
          <w:sz w:val="22"/>
          <w:szCs w:val="22"/>
        </w:rPr>
      </w:pPr>
    </w:p>
    <w:p w:rsidR="00B371C1" w:rsidRDefault="00B371C1"/>
    <w:p w:rsidR="00B371C1" w:rsidRDefault="00B371C1">
      <w:r>
        <w:pict>
          <v:rect id="_x0000_s1026" style="width:6in;height:1.5pt;mso-wrap-style:none;mso-position-horizontal-relative:char;mso-position-vertical-relative:line;v-text-anchor:middle" fillcolor="gray" stroked="f">
            <v:fill color2="#7f7f7f"/>
            <v:stroke joinstyle="round"/>
            <w10:anchorlock/>
          </v:rect>
        </w:pict>
      </w:r>
    </w:p>
    <w:p w:rsidR="006B28EC" w:rsidRDefault="006B28EC">
      <w:pPr>
        <w:rPr>
          <w:b/>
          <w:sz w:val="36"/>
          <w:szCs w:val="36"/>
        </w:rPr>
      </w:pPr>
    </w:p>
    <w:p w:rsidR="00B371C1" w:rsidRDefault="00E533DA">
      <w:pPr>
        <w:jc w:val="center"/>
        <w:rPr>
          <w:rFonts w:ascii="Arial" w:hAnsi="Arial" w:cs="Arial"/>
          <w:sz w:val="20"/>
          <w:szCs w:val="20"/>
        </w:rPr>
      </w:pPr>
      <w:r>
        <w:rPr>
          <w:b/>
          <w:sz w:val="36"/>
          <w:szCs w:val="36"/>
        </w:rPr>
        <w:t xml:space="preserve">Linux Shell Scripting I </w:t>
      </w:r>
      <w:r w:rsidR="00B371C1">
        <w:pict>
          <v:rect id="_x0000_s1027" style="width:6in;height:1.5pt;mso-wrap-style:none;mso-position-horizontal-relative:char;mso-position-vertical-relative:line;v-text-anchor:middle" fillcolor="gray" stroked="f">
            <v:fill color2="#7f7f7f"/>
            <v:stroke joinstyle="round"/>
            <w10:anchorlock/>
          </v:rect>
        </w:pict>
      </w:r>
    </w:p>
    <w:p w:rsidR="00B371C1" w:rsidRDefault="00B371C1">
      <w:pPr>
        <w:jc w:val="both"/>
        <w:rPr>
          <w:rFonts w:ascii="Arial" w:hAnsi="Arial" w:cs="Arial"/>
          <w:sz w:val="20"/>
          <w:szCs w:val="20"/>
        </w:rPr>
      </w:pPr>
    </w:p>
    <w:p w:rsidR="00B371C1" w:rsidRDefault="00B371C1">
      <w:pPr>
        <w:autoSpaceDE w:val="0"/>
      </w:pPr>
    </w:p>
    <w:p w:rsidR="00DA4FB7" w:rsidRPr="007F1646" w:rsidRDefault="00DA4FB7" w:rsidP="00DA4FB7">
      <w:pPr>
        <w:widowControl w:val="0"/>
        <w:autoSpaceDE w:val="0"/>
      </w:pPr>
      <w:r w:rsidRPr="007F1646">
        <w:rPr>
          <w:b/>
          <w:sz w:val="28"/>
          <w:szCs w:val="28"/>
        </w:rPr>
        <w:t>Submission</w:t>
      </w:r>
      <w:r w:rsidRPr="007F1646">
        <w:tab/>
      </w:r>
    </w:p>
    <w:p w:rsidR="00DA4FB7" w:rsidRPr="007F1646" w:rsidRDefault="00DA4FB7" w:rsidP="00DA4FB7">
      <w:pPr>
        <w:widowControl w:val="0"/>
        <w:autoSpaceDE w:val="0"/>
        <w:rPr>
          <w:sz w:val="23"/>
          <w:szCs w:val="23"/>
        </w:rPr>
      </w:pPr>
    </w:p>
    <w:p w:rsidR="00DA4FB7" w:rsidRPr="007F1646" w:rsidRDefault="008028DE" w:rsidP="00DA4FB7">
      <w:pPr>
        <w:widowControl w:val="0"/>
        <w:autoSpaceDE w:val="0"/>
        <w:rPr>
          <w:sz w:val="23"/>
          <w:szCs w:val="23"/>
        </w:rPr>
      </w:pPr>
      <w:r>
        <w:rPr>
          <w:rFonts w:eastAsia="NimbusRomNo9L-Regu" w:cs="NimbusRomNo9L-Regu"/>
        </w:rPr>
        <w:t>Demonstrate your script</w:t>
      </w:r>
      <w:r w:rsidR="00DA4FB7" w:rsidRPr="009D75C9">
        <w:rPr>
          <w:rFonts w:eastAsia="NimbusRomNo9L-Regu" w:cs="NimbusRomNo9L-Regu"/>
        </w:rPr>
        <w:t xml:space="preserve"> execution </w:t>
      </w:r>
      <w:r>
        <w:rPr>
          <w:rFonts w:eastAsia="NimbusRomNo9L-Regu" w:cs="NimbusRomNo9L-Regu"/>
        </w:rPr>
        <w:t xml:space="preserve">on your laptop </w:t>
      </w:r>
      <w:r w:rsidR="00DA4FB7">
        <w:rPr>
          <w:rFonts w:eastAsia="NimbusRomNo9L-Regu" w:cs="NimbusRomNo9L-Regu"/>
        </w:rPr>
        <w:t>to the</w:t>
      </w:r>
      <w:r w:rsidR="00DA4FB7" w:rsidRPr="009D75C9">
        <w:rPr>
          <w:rFonts w:eastAsia="NimbusRomNo9L-Regu" w:cs="NimbusRomNo9L-Regu"/>
        </w:rPr>
        <w:t xml:space="preserve"> </w:t>
      </w:r>
      <w:r>
        <w:rPr>
          <w:rFonts w:eastAsia="NimbusRomNo9L-Regu" w:cs="NimbusRomNo9L-Regu"/>
        </w:rPr>
        <w:t>professor during your scheduled lab periods</w:t>
      </w:r>
      <w:r w:rsidR="00DA4FB7">
        <w:rPr>
          <w:rFonts w:eastAsia="NimbusRomNo9L-Regu" w:cs="NimbusRomNo9L-Regu"/>
        </w:rPr>
        <w:t xml:space="preserve"> </w:t>
      </w:r>
      <w:r w:rsidR="001A7F12">
        <w:rPr>
          <w:rFonts w:eastAsia="NimbusRomNo9L-Regu" w:cs="NimbusRomNo9L-Regu"/>
        </w:rPr>
        <w:t>and</w:t>
      </w:r>
      <w:r w:rsidR="00DA4FB7">
        <w:rPr>
          <w:rFonts w:eastAsia="NimbusRomNo9L-Regu" w:cs="NimbusRomNo9L-Regu"/>
        </w:rPr>
        <w:t xml:space="preserve"> s</w:t>
      </w:r>
      <w:r w:rsidR="00DA4FB7" w:rsidRPr="007F1646">
        <w:rPr>
          <w:sz w:val="23"/>
          <w:szCs w:val="23"/>
        </w:rPr>
        <w:t>ubmit</w:t>
      </w:r>
      <w:r w:rsidR="001A7F12">
        <w:rPr>
          <w:sz w:val="23"/>
          <w:szCs w:val="23"/>
        </w:rPr>
        <w:t xml:space="preserve"> the</w:t>
      </w:r>
      <w:r w:rsidR="00DA4FB7" w:rsidRPr="007F1646">
        <w:rPr>
          <w:sz w:val="23"/>
          <w:szCs w:val="23"/>
        </w:rPr>
        <w:t xml:space="preserve"> completed lab </w:t>
      </w:r>
      <w:r w:rsidR="001A7F12">
        <w:rPr>
          <w:sz w:val="23"/>
          <w:szCs w:val="23"/>
        </w:rPr>
        <w:t xml:space="preserve">on </w:t>
      </w:r>
      <w:r w:rsidR="00DA4FB7" w:rsidRPr="007F1646">
        <w:rPr>
          <w:sz w:val="23"/>
          <w:szCs w:val="23"/>
        </w:rPr>
        <w:t>BlackBoard before due date.</w:t>
      </w:r>
    </w:p>
    <w:p w:rsidR="00DA4FB7" w:rsidRPr="007F1646" w:rsidRDefault="00DA4FB7" w:rsidP="00DA4FB7">
      <w:pPr>
        <w:widowControl w:val="0"/>
        <w:autoSpaceDE w:val="0"/>
      </w:pPr>
    </w:p>
    <w:p w:rsidR="00D41329" w:rsidRDefault="00D41329" w:rsidP="00E533DA">
      <w:pPr>
        <w:rPr>
          <w:rFonts w:eastAsia="Times New Roman"/>
          <w:b/>
          <w:bCs/>
          <w:sz w:val="28"/>
          <w:szCs w:val="28"/>
        </w:rPr>
      </w:pPr>
    </w:p>
    <w:p w:rsidR="00E533DA" w:rsidRDefault="008C10EA" w:rsidP="00E533DA">
      <w:pPr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Procedure</w:t>
      </w:r>
    </w:p>
    <w:p w:rsidR="00D41329" w:rsidRDefault="00D41329" w:rsidP="00E533DA">
      <w:pPr>
        <w:rPr>
          <w:rFonts w:eastAsia="Times New Roman"/>
          <w:b/>
          <w:bCs/>
          <w:sz w:val="28"/>
          <w:szCs w:val="28"/>
        </w:rPr>
      </w:pPr>
    </w:p>
    <w:p w:rsidR="00E533DA" w:rsidRDefault="00E533DA" w:rsidP="00E533DA">
      <w:pPr>
        <w:rPr>
          <w:rFonts w:eastAsia="Times New Roman"/>
        </w:rPr>
      </w:pPr>
      <w:r>
        <w:rPr>
          <w:rFonts w:eastAsia="LiberationSans-Regular" w:cs="LiberationSans-Regular"/>
        </w:rPr>
        <w:t xml:space="preserve">Write the following script using your Linux virtual machine. </w:t>
      </w:r>
      <w:r>
        <w:rPr>
          <w:rFonts w:eastAsia="Times New Roman"/>
        </w:rPr>
        <w:t xml:space="preserve">You must use </w:t>
      </w:r>
      <w:r>
        <w:rPr>
          <w:rFonts w:eastAsia="Times New Roman"/>
          <w:b/>
          <w:bCs/>
        </w:rPr>
        <w:t xml:space="preserve">vim </w:t>
      </w:r>
      <w:r>
        <w:rPr>
          <w:rFonts w:eastAsia="Times New Roman"/>
        </w:rPr>
        <w:t>as the editor.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:rsidR="00E533DA" w:rsidRDefault="001A7F12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The first line of </w:t>
      </w:r>
      <w:r w:rsidR="00E533DA">
        <w:rPr>
          <w:rFonts w:eastAsia="Times New Roman"/>
          <w:sz w:val="23"/>
          <w:szCs w:val="23"/>
        </w:rPr>
        <w:t xml:space="preserve">your script file should force the use of the </w:t>
      </w:r>
      <w:r w:rsidR="00E533DA">
        <w:rPr>
          <w:rFonts w:eastAsia="Times New Roman"/>
          <w:b/>
          <w:bCs/>
          <w:sz w:val="23"/>
          <w:szCs w:val="23"/>
        </w:rPr>
        <w:t>bash</w:t>
      </w:r>
      <w:r w:rsidR="00E533DA">
        <w:rPr>
          <w:rFonts w:eastAsia="Times New Roman"/>
          <w:sz w:val="23"/>
          <w:szCs w:val="23"/>
        </w:rPr>
        <w:t xml:space="preserve"> shell as the command interpreter. Your script file should be properly commented.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 this assignment, you will create a script called</w:t>
      </w:r>
      <w:r>
        <w:rPr>
          <w:rFonts w:eastAsia="Times New Roman"/>
          <w:b/>
          <w:bCs/>
          <w:sz w:val="23"/>
          <w:szCs w:val="23"/>
        </w:rPr>
        <w:t xml:space="preserve"> mygrade </w:t>
      </w:r>
      <w:r>
        <w:rPr>
          <w:rFonts w:eastAsia="Times New Roman"/>
          <w:sz w:val="23"/>
          <w:szCs w:val="23"/>
        </w:rPr>
        <w:t>that will calculate and then</w:t>
      </w:r>
      <w:r w:rsidR="001A7F12">
        <w:rPr>
          <w:rFonts w:eastAsia="Times New Roman"/>
          <w:sz w:val="23"/>
          <w:szCs w:val="23"/>
        </w:rPr>
        <w:t xml:space="preserve"> display the letter grade</w:t>
      </w:r>
      <w:r>
        <w:rPr>
          <w:rFonts w:eastAsia="Times New Roman"/>
          <w:sz w:val="23"/>
          <w:szCs w:val="23"/>
        </w:rPr>
        <w:t>. Use only integers for grade calculations.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1.   Get user inputs of the following grades:</w:t>
      </w:r>
    </w:p>
    <w:p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</w:p>
    <w:p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Assignments 40%</w:t>
      </w:r>
    </w:p>
    <w:p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Test1 15%</w:t>
      </w:r>
    </w:p>
    <w:p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Test2 15%</w:t>
      </w:r>
    </w:p>
    <w:p w:rsidR="00E533DA" w:rsidRDefault="00E533DA" w:rsidP="00E533DA">
      <w:pPr>
        <w:autoSpaceDE w:val="0"/>
        <w:ind w:left="72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Final exam 30%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>Note:</w:t>
      </w:r>
      <w:r>
        <w:rPr>
          <w:rFonts w:eastAsia="Times New Roman"/>
          <w:sz w:val="23"/>
          <w:szCs w:val="23"/>
        </w:rPr>
        <w:t xml:space="preserve"> To avoid decimal</w:t>
      </w:r>
      <w:r w:rsidR="00123FC3" w:rsidRPr="00464BB5">
        <w:rPr>
          <w:rFonts w:hint="eastAsia"/>
          <w:sz w:val="23"/>
          <w:szCs w:val="23"/>
          <w:lang w:eastAsia="zh-CN"/>
        </w:rPr>
        <w:t xml:space="preserve"> places in</w:t>
      </w:r>
      <w:r>
        <w:rPr>
          <w:rFonts w:eastAsia="Times New Roman"/>
          <w:sz w:val="23"/>
          <w:szCs w:val="23"/>
        </w:rPr>
        <w:t xml:space="preserve"> calculations, you may prompt the user to input an integer  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     percentage number for each of the items listed above. You don't have to handle    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     invalid input.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      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2.   Calculate the number grade by adding up the four grades input by user</w:t>
      </w: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</w:p>
    <w:p w:rsidR="00E533DA" w:rsidRDefault="00E533DA" w:rsidP="00E533DA">
      <w:pPr>
        <w:autoSpaceDE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3.   Convert the number grade to letter grade using the table below:</w:t>
      </w:r>
    </w:p>
    <w:p w:rsidR="00E533DA" w:rsidRDefault="00E533DA" w:rsidP="00E533DA">
      <w:pPr>
        <w:autoSpaceDE w:val="0"/>
        <w:rPr>
          <w:rFonts w:eastAsia="TimesNewRomanPS-BoldMT" w:cs="TimesNewRomanPS-BoldMT"/>
        </w:rPr>
      </w:pPr>
      <w:r>
        <w:rPr>
          <w:rFonts w:eastAsia="Times New Roman"/>
          <w:b/>
          <w:bCs/>
          <w:sz w:val="23"/>
          <w:szCs w:val="23"/>
        </w:rPr>
        <w:t xml:space="preserve">      </w:t>
      </w:r>
      <w:r>
        <w:rPr>
          <w:rFonts w:eastAsia="Times New Roman"/>
        </w:rPr>
        <w:t>(hint: use “</w:t>
      </w:r>
      <w:r>
        <w:rPr>
          <w:rFonts w:eastAsia="TimesNewRomanPS-BoldMT" w:cs="TimesNewRomanPS-BoldMT"/>
        </w:rPr>
        <w:t xml:space="preserve">Multilevel </w:t>
      </w:r>
      <w:r w:rsidRPr="00E533DA">
        <w:rPr>
          <w:rFonts w:eastAsia="TimesNewRomanPS-BoldMT" w:cs="TimesNewRomanPS-BoldMT"/>
          <w:b/>
        </w:rPr>
        <w:t>if-then-else</w:t>
      </w:r>
      <w:r>
        <w:rPr>
          <w:rFonts w:eastAsia="TimesNewRomanPS-BoldMT" w:cs="TimesNewRomanPS-BoldMT"/>
        </w:rPr>
        <w:t>”</w:t>
      </w:r>
      <w:r w:rsidR="00A76A56">
        <w:rPr>
          <w:rFonts w:eastAsia="TimesNewRomanPS-BoldMT" w:cs="TimesNewRomanPS-BoldMT"/>
        </w:rPr>
        <w:t xml:space="preserve"> or </w:t>
      </w:r>
      <w:r w:rsidR="00A76A56" w:rsidRPr="00A76A56">
        <w:rPr>
          <w:rFonts w:eastAsia="TimesNewRomanPS-BoldMT" w:cs="TimesNewRomanPS-BoldMT"/>
          <w:b/>
        </w:rPr>
        <w:t>case</w:t>
      </w:r>
      <w:r w:rsidR="00A76A56">
        <w:rPr>
          <w:rFonts w:eastAsia="TimesNewRomanPS-BoldMT" w:cs="TimesNewRomanPS-BoldMT"/>
        </w:rPr>
        <w:t xml:space="preserve"> statement</w:t>
      </w:r>
      <w:r>
        <w:rPr>
          <w:rFonts w:eastAsia="TimesNewRomanPS-BoldMT" w:cs="TimesNewRomanPS-BoldMT"/>
        </w:rPr>
        <w:t xml:space="preserve">) </w:t>
      </w:r>
    </w:p>
    <w:p w:rsidR="008C10EA" w:rsidRDefault="008C10EA" w:rsidP="00E533DA">
      <w:pPr>
        <w:autoSpaceDE w:val="0"/>
        <w:rPr>
          <w:rFonts w:eastAsia="TimesNewRomanPS-BoldMT" w:cs="TimesNewRomanPS-BoldMT"/>
        </w:rPr>
      </w:pPr>
    </w:p>
    <w:p w:rsidR="008C10EA" w:rsidRDefault="008C10EA" w:rsidP="00E533DA">
      <w:pPr>
        <w:autoSpaceDE w:val="0"/>
        <w:rPr>
          <w:rFonts w:eastAsia="TimesNewRomanPS-BoldMT" w:cs="TimesNewRomanPS-BoldMT"/>
        </w:rPr>
      </w:pPr>
    </w:p>
    <w:p w:rsidR="00E533DA" w:rsidRDefault="00E533DA" w:rsidP="00E533DA">
      <w:pPr>
        <w:autoSpaceDE w:val="0"/>
        <w:rPr>
          <w:rFonts w:eastAsia="Times New Roman"/>
          <w:b/>
          <w:bCs/>
          <w:sz w:val="23"/>
          <w:szCs w:val="23"/>
        </w:rPr>
      </w:pPr>
    </w:p>
    <w:p w:rsidR="00E533DA" w:rsidRDefault="00E533DA" w:rsidP="00E533DA">
      <w:pPr>
        <w:autoSpaceDE w:val="0"/>
        <w:rPr>
          <w:rFonts w:eastAsia="Times New Roman"/>
          <w:b/>
          <w:bCs/>
          <w:sz w:val="23"/>
          <w:szCs w:val="23"/>
        </w:rPr>
      </w:pPr>
      <w:r>
        <w:rPr>
          <w:rFonts w:eastAsia="Times New Roman"/>
          <w:b/>
          <w:bCs/>
          <w:sz w:val="23"/>
          <w:szCs w:val="23"/>
        </w:rPr>
        <w:t xml:space="preserve">        Number Grade    Letter Grade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90 - 100          </w:t>
      </w:r>
      <w:r>
        <w:rPr>
          <w:rFonts w:ascii="Arial" w:eastAsia="Arial" w:hAnsi="Arial" w:cs="Arial"/>
          <w:sz w:val="23"/>
          <w:szCs w:val="23"/>
        </w:rPr>
        <w:tab/>
        <w:t>A+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85 - 89          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A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80 - 84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A-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77 - 79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B+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73 - 76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70 - 72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B-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67 - 69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C+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63 - 66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60 - 62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C-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57 - 59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D+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53 - 56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50 - 52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D-</w:t>
      </w:r>
    </w:p>
    <w:p w:rsidR="00E533DA" w:rsidRDefault="00E533DA" w:rsidP="00E533DA">
      <w:pPr>
        <w:autoSpaceDE w:val="0"/>
        <w:ind w:left="720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0 - 49   </w:t>
      </w:r>
      <w:r>
        <w:rPr>
          <w:rFonts w:ascii="Arial" w:eastAsia="Arial" w:hAnsi="Arial" w:cs="Arial"/>
          <w:sz w:val="23"/>
          <w:szCs w:val="23"/>
        </w:rPr>
        <w:tab/>
      </w:r>
      <w:r>
        <w:rPr>
          <w:rFonts w:ascii="Arial" w:eastAsia="Arial" w:hAnsi="Arial" w:cs="Arial"/>
          <w:sz w:val="23"/>
          <w:szCs w:val="23"/>
        </w:rPr>
        <w:tab/>
        <w:t>F</w:t>
      </w:r>
    </w:p>
    <w:p w:rsidR="00E533DA" w:rsidRDefault="00E533DA" w:rsidP="00E533DA">
      <w:pPr>
        <w:autoSpaceDE w:val="0"/>
        <w:rPr>
          <w:rFonts w:eastAsia="Times New Roman"/>
        </w:rPr>
      </w:pPr>
    </w:p>
    <w:p w:rsidR="00E533DA" w:rsidRDefault="00E533DA" w:rsidP="00E533DA">
      <w:pPr>
        <w:autoSpaceDE w:val="0"/>
        <w:rPr>
          <w:rFonts w:eastAsia="Times New Roman"/>
        </w:rPr>
      </w:pPr>
    </w:p>
    <w:p w:rsidR="00E533DA" w:rsidRDefault="00E533DA" w:rsidP="00E533DA">
      <w:pPr>
        <w:autoSpaceDE w:val="0"/>
        <w:rPr>
          <w:rFonts w:eastAsia="Times New Roman"/>
        </w:rPr>
      </w:pPr>
      <w:r>
        <w:rPr>
          <w:rFonts w:eastAsia="Times New Roman"/>
        </w:rPr>
        <w:t>The screenshot below demonstrates the execution of this script file.</w:t>
      </w:r>
    </w:p>
    <w:p w:rsidR="00030AC0" w:rsidRDefault="003673B5">
      <w:pPr>
        <w:autoSpaceDE w:val="0"/>
        <w:rPr>
          <w:rFonts w:eastAsia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.75pt;margin-top:18.35pt;width:435.45pt;height:124.5pt;z-index:3;mso-wrap-distance-left:0;mso-wrap-distance-right:0" filled="t" stroked="t" strokeweight=".05pt">
            <v:fill color2="black"/>
            <v:imagedata r:id="rId8" o:title=""/>
            <w10:wrap type="topAndBottom"/>
          </v:shape>
        </w:pict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  <w:r w:rsidR="00030AC0">
        <w:rPr>
          <w:rFonts w:eastAsia="Times New Roman"/>
          <w:sz w:val="20"/>
          <w:szCs w:val="20"/>
        </w:rPr>
        <w:tab/>
      </w: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Default="00030AC0">
      <w:pPr>
        <w:autoSpaceDE w:val="0"/>
        <w:rPr>
          <w:rFonts w:eastAsia="Times New Roman"/>
          <w:sz w:val="20"/>
          <w:szCs w:val="20"/>
        </w:rPr>
      </w:pP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lastRenderedPageBreak/>
        <w:t>#!/bin/bash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#Lab 8 - Shell Script I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 "Enter your following marks. Integer values only."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 "Enter assignment mark(0 to 40): 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read M1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 "Enter Test1 mark(0 to 15): 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read M2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 "Enter Test2 mark(0 to 15): 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read M3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 "Enter Final Exam mark (0 to 30): 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read M4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echo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FMARK=$((M1+M2+M3+M4))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if [ $FMARK -ge 90 ] &amp;&amp; [ $FMARK -le 100 ];then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echo "Your final grade is A+"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85 ] &amp;&amp; [ $FMARK -le 89 ];then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echo "Your final grade is A"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80 ] &amp;&amp; [ $FMARK -le 84 ];then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echo "Your final grade is A-"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77 ] &amp;&amp; [ $FMARK -le 79 ];then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B+"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73 ] &amp;&amp; [ $FMARK -le 76 ];then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B"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70 ] &amp;&amp; [ $FMARK -le 72 ];then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B-"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67 ] &amp;&amp; [ $FMARK -le 69 ];then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C+"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63 ] &amp;&amp; [ $FMARK -le 66 ];then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C"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60 ] &amp;&amp; [ $FMARK -le 62 ];then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C-"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57 ] &amp;&amp; [ $FMARK -le 59 ];then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D+"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53 ] &amp;&amp; [ $FMARK -le 56 ];then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D"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50 ] &amp;&amp; [ $FMARK -le 52 ];then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D-"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elif [ $FMARK -ge 0 ] &amp;&amp; [ $FMARK -le 49 ];then</w:t>
      </w:r>
    </w:p>
    <w:p w:rsidR="00030AC0" w:rsidRPr="00030AC0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 xml:space="preserve">    echo "Your final grade is F"</w:t>
      </w:r>
    </w:p>
    <w:p w:rsidR="00B371C1" w:rsidRPr="00762BCF" w:rsidRDefault="00030AC0" w:rsidP="00030AC0">
      <w:pPr>
        <w:autoSpaceDE w:val="0"/>
        <w:rPr>
          <w:rFonts w:eastAsia="Times New Roman"/>
          <w:sz w:val="20"/>
          <w:szCs w:val="20"/>
        </w:rPr>
      </w:pPr>
      <w:r w:rsidRPr="00030AC0">
        <w:rPr>
          <w:rFonts w:eastAsia="Times New Roman"/>
          <w:sz w:val="20"/>
          <w:szCs w:val="20"/>
        </w:rPr>
        <w:t>fi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ab/>
      </w:r>
    </w:p>
    <w:sectPr w:rsidR="00B371C1" w:rsidRPr="00762BCF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738" w:rsidRDefault="00660738">
      <w:r>
        <w:separator/>
      </w:r>
    </w:p>
  </w:endnote>
  <w:endnote w:type="continuationSeparator" w:id="0">
    <w:p w:rsidR="00660738" w:rsidRDefault="00660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NimbusRomNo9L-Regu">
    <w:charset w:val="86"/>
    <w:family w:val="auto"/>
    <w:pitch w:val="default"/>
  </w:font>
  <w:font w:name="LiberationSans-Regular">
    <w:altName w:val="Arial Unicode MS"/>
    <w:charset w:val="86"/>
    <w:family w:val="swiss"/>
    <w:pitch w:val="default"/>
  </w:font>
  <w:font w:name="TimesNewRomanPS-BoldMT"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1C1" w:rsidRDefault="00B371C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42605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942605">
      <w:rPr>
        <w:noProof/>
      </w:rPr>
      <w:t>3</w:t>
    </w:r>
    <w:r>
      <w:fldChar w:fldCharType="end"/>
    </w:r>
    <w:r>
      <w:t xml:space="preserve">                                                                             </w:t>
    </w:r>
    <w:r w:rsidR="00DC255F"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738" w:rsidRDefault="00660738">
      <w:r>
        <w:separator/>
      </w:r>
    </w:p>
  </w:footnote>
  <w:footnote w:type="continuationSeparator" w:id="0">
    <w:p w:rsidR="00660738" w:rsidRDefault="00660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E4C60"/>
    <w:multiLevelType w:val="hybridMultilevel"/>
    <w:tmpl w:val="5C500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1910AA"/>
    <w:multiLevelType w:val="hybridMultilevel"/>
    <w:tmpl w:val="A2BC8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76D0A6E"/>
    <w:multiLevelType w:val="hybridMultilevel"/>
    <w:tmpl w:val="3D2A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48E7"/>
    <w:rsid w:val="000036E6"/>
    <w:rsid w:val="00030AC0"/>
    <w:rsid w:val="00044A0F"/>
    <w:rsid w:val="00065BF8"/>
    <w:rsid w:val="000A35BD"/>
    <w:rsid w:val="0011122F"/>
    <w:rsid w:val="00123FC3"/>
    <w:rsid w:val="001418CF"/>
    <w:rsid w:val="001A7F12"/>
    <w:rsid w:val="001E3AF9"/>
    <w:rsid w:val="00203606"/>
    <w:rsid w:val="00236FE8"/>
    <w:rsid w:val="00254031"/>
    <w:rsid w:val="00293364"/>
    <w:rsid w:val="00295BD8"/>
    <w:rsid w:val="002C7084"/>
    <w:rsid w:val="003673B5"/>
    <w:rsid w:val="00464BB5"/>
    <w:rsid w:val="00467813"/>
    <w:rsid w:val="004E7210"/>
    <w:rsid w:val="004F3E26"/>
    <w:rsid w:val="0050797B"/>
    <w:rsid w:val="00521BF6"/>
    <w:rsid w:val="00552066"/>
    <w:rsid w:val="00554D88"/>
    <w:rsid w:val="005B4681"/>
    <w:rsid w:val="005D6ECF"/>
    <w:rsid w:val="00606CC3"/>
    <w:rsid w:val="006325ED"/>
    <w:rsid w:val="00650D44"/>
    <w:rsid w:val="00660738"/>
    <w:rsid w:val="00666A22"/>
    <w:rsid w:val="006740C6"/>
    <w:rsid w:val="006B28EC"/>
    <w:rsid w:val="006B46AA"/>
    <w:rsid w:val="006D17BB"/>
    <w:rsid w:val="006D27CD"/>
    <w:rsid w:val="006D6DCA"/>
    <w:rsid w:val="0070023B"/>
    <w:rsid w:val="00740669"/>
    <w:rsid w:val="00762BCF"/>
    <w:rsid w:val="008028DE"/>
    <w:rsid w:val="00814540"/>
    <w:rsid w:val="00845FBF"/>
    <w:rsid w:val="008615D9"/>
    <w:rsid w:val="00864B6C"/>
    <w:rsid w:val="00890937"/>
    <w:rsid w:val="008C10EA"/>
    <w:rsid w:val="00901F6D"/>
    <w:rsid w:val="00942605"/>
    <w:rsid w:val="00950B19"/>
    <w:rsid w:val="00951517"/>
    <w:rsid w:val="009B6E45"/>
    <w:rsid w:val="009D3E85"/>
    <w:rsid w:val="009D75C9"/>
    <w:rsid w:val="00A76A56"/>
    <w:rsid w:val="00B205D0"/>
    <w:rsid w:val="00B23AED"/>
    <w:rsid w:val="00B371C1"/>
    <w:rsid w:val="00B53B29"/>
    <w:rsid w:val="00B713D6"/>
    <w:rsid w:val="00BC48E7"/>
    <w:rsid w:val="00BF4717"/>
    <w:rsid w:val="00C666E9"/>
    <w:rsid w:val="00CE6B62"/>
    <w:rsid w:val="00D16D62"/>
    <w:rsid w:val="00D41329"/>
    <w:rsid w:val="00D87710"/>
    <w:rsid w:val="00DA2D0F"/>
    <w:rsid w:val="00DA4FB7"/>
    <w:rsid w:val="00DC255F"/>
    <w:rsid w:val="00DC6311"/>
    <w:rsid w:val="00E533DA"/>
    <w:rsid w:val="00E83BB1"/>
    <w:rsid w:val="00E92415"/>
    <w:rsid w:val="00EA2BF4"/>
    <w:rsid w:val="00F4135F"/>
    <w:rsid w:val="00F4734B"/>
    <w:rsid w:val="00F81B44"/>
    <w:rsid w:val="00FA4E9B"/>
    <w:rsid w:val="00FD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  <w15:chartTrackingRefBased/>
  <w15:docId w15:val="{ED69D3A0-9DA1-4F3E-8ACB-6B967611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ascii="Symbol" w:hAnsi="Symbol"/>
      <w:sz w:val="20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 w:cs="Times New Roman"/>
      <w:sz w:val="20"/>
    </w:rPr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3z1">
    <w:name w:val="WW8Num3z1"/>
    <w:rPr>
      <w:rFonts w:ascii="Courier New" w:hAnsi="Courier New" w:cs="Times New Roman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 w:cs="Times New Roman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 w:cs="Times New Roman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/>
      <w:sz w:val="20"/>
    </w:rPr>
  </w:style>
  <w:style w:type="character" w:customStyle="1" w:styleId="WW8Num9z1">
    <w:name w:val="WW8Num9z1"/>
    <w:rPr>
      <w:rFonts w:ascii="Courier New" w:hAnsi="Courier New" w:cs="Times New Roman"/>
      <w:sz w:val="20"/>
    </w:rPr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10z0">
    <w:name w:val="WW8Num10z0"/>
    <w:rPr>
      <w:rFonts w:ascii="Symbol" w:hAnsi="Symbol"/>
      <w:sz w:val="20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1z1">
    <w:name w:val="WW8Num11z1"/>
    <w:rPr>
      <w:rFonts w:ascii="Wingdings" w:hAnsi="Wingdings"/>
      <w:sz w:val="13"/>
      <w:szCs w:val="13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 w:cs="Times New Roman"/>
      <w:sz w:val="20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 w:cs="Times New Roman"/>
      <w:sz w:val="20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/>
      <w:sz w:val="20"/>
    </w:rPr>
  </w:style>
  <w:style w:type="character" w:customStyle="1" w:styleId="WW8Num17z1">
    <w:name w:val="WW8Num17z1"/>
    <w:rPr>
      <w:rFonts w:ascii="Courier New" w:hAnsi="Courier New" w:cs="Times New Roman"/>
      <w:sz w:val="20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Wingdings" w:hAnsi="Wingdings"/>
      <w:sz w:val="13"/>
      <w:szCs w:val="13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 w:cs="Times New Roman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 w:cs="Times New Roman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 w:cs="Times New Roman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 w:cs="Times New Roman"/>
      <w:sz w:val="20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Times New Roman"/>
      <w:sz w:val="20"/>
    </w:rPr>
  </w:style>
  <w:style w:type="character" w:customStyle="1" w:styleId="WW8Num12z1">
    <w:name w:val="WW8Num12z1"/>
    <w:rPr>
      <w:rFonts w:ascii="Courier New" w:hAnsi="Courier New" w:cs="Times New Roman"/>
      <w:sz w:val="20"/>
    </w:rPr>
  </w:style>
  <w:style w:type="character" w:customStyle="1" w:styleId="WW8Num13z1">
    <w:name w:val="WW8Num13z1"/>
    <w:rPr>
      <w:rFonts w:ascii="Courier New" w:hAnsi="Courier New" w:cs="Times New Roman"/>
      <w:sz w:val="20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character" w:styleId="DefaultParagraphFont0">
    <w:name w:val="Default Paragraph Font"/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/>
    </w:pPr>
    <w:rPr>
      <w:rFonts w:eastAsia="Times New Roman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6427D-1837-4AA3-BF7E-E95A2E294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Permissions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Permissions</dc:title>
  <dc:subject/>
  <dc:creator>Norman Han</dc:creator>
  <cp:keywords/>
  <cp:lastModifiedBy>Ahnaf Faiz</cp:lastModifiedBy>
  <cp:revision>3</cp:revision>
  <cp:lastPrinted>2015-03-13T15:09:00Z</cp:lastPrinted>
  <dcterms:created xsi:type="dcterms:W3CDTF">2017-04-03T06:15:00Z</dcterms:created>
  <dcterms:modified xsi:type="dcterms:W3CDTF">2017-04-03T06:15:00Z</dcterms:modified>
</cp:coreProperties>
</file>